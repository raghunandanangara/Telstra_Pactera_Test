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7E58" w:rsidRPr="0093668F" w:rsidRDefault="009366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36"/>
        </w:rPr>
      </w:pPr>
      <w:r w:rsidRPr="0093668F">
        <w:rPr>
          <w:rFonts w:ascii="Times New Roman" w:hAnsi="Times New Roman" w:cs="Times New Roman"/>
          <w:b/>
          <w:sz w:val="36"/>
        </w:rPr>
        <w:t xml:space="preserve">                                   </w:t>
      </w:r>
      <w:r w:rsidR="00AA6C32">
        <w:rPr>
          <w:rFonts w:ascii="Times New Roman" w:hAnsi="Times New Roman" w:cs="Times New Roman"/>
          <w:b/>
          <w:sz w:val="36"/>
        </w:rPr>
        <w:t>Android</w:t>
      </w:r>
      <w:r w:rsidRPr="0093668F">
        <w:rPr>
          <w:rFonts w:ascii="Times New Roman" w:hAnsi="Times New Roman" w:cs="Times New Roman"/>
          <w:b/>
          <w:sz w:val="36"/>
        </w:rPr>
        <w:t xml:space="preserve"> Proficiency Exercise</w:t>
      </w:r>
    </w:p>
    <w:p w:rsidR="00957E58" w:rsidRPr="0093668F" w:rsidRDefault="00957E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</w:rPr>
      </w:pPr>
      <w:r w:rsidRPr="0093668F">
        <w:rPr>
          <w:rFonts w:ascii="Times New Roman" w:hAnsi="Times New Roman" w:cs="Times New Roman"/>
          <w:b/>
          <w:sz w:val="28"/>
        </w:rPr>
        <w:t>Overview</w:t>
      </w:r>
    </w:p>
    <w:p w:rsidR="00957E58" w:rsidRPr="0093668F" w:rsidRDefault="00957E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</w:rPr>
      </w:pPr>
    </w:p>
    <w:p w:rsidR="00957E58" w:rsidRPr="0093668F" w:rsidRDefault="00E327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To verify coding standards and </w:t>
      </w:r>
      <w:r w:rsidR="00AA6C32">
        <w:rPr>
          <w:rFonts w:ascii="Times New Roman" w:hAnsi="Times New Roman" w:cs="Times New Roman"/>
        </w:rPr>
        <w:t>Android</w:t>
      </w:r>
      <w:r w:rsidRPr="0093668F">
        <w:rPr>
          <w:rFonts w:ascii="Times New Roman" w:hAnsi="Times New Roman" w:cs="Times New Roman"/>
        </w:rPr>
        <w:t xml:space="preserve"> knowledge, we ask that the developer(s) who will be performing work for us complete this small test. </w:t>
      </w:r>
      <w:r w:rsidR="0093668F" w:rsidRPr="0093668F">
        <w:rPr>
          <w:rFonts w:ascii="Times New Roman" w:hAnsi="Times New Roman" w:cs="Times New Roman"/>
        </w:rPr>
        <w:t>This proof-of-concept exercise will be evaluated on both the code quality and the final product with equal weighting</w:t>
      </w:r>
    </w:p>
    <w:p w:rsidR="00957E58" w:rsidRPr="0093668F" w:rsidRDefault="00957E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</w:rPr>
      </w:pPr>
    </w:p>
    <w:p w:rsidR="00957E58" w:rsidRPr="0093668F" w:rsidRDefault="00E327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</w:rPr>
      </w:pPr>
      <w:r w:rsidRPr="0093668F">
        <w:rPr>
          <w:rFonts w:ascii="Times New Roman" w:hAnsi="Times New Roman" w:cs="Times New Roman"/>
          <w:b/>
          <w:sz w:val="28"/>
        </w:rPr>
        <w:t>Specification</w:t>
      </w:r>
    </w:p>
    <w:p w:rsidR="00957E58" w:rsidRPr="0093668F" w:rsidRDefault="00957E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Create an </w:t>
      </w:r>
      <w:r w:rsidR="00AA6C32">
        <w:rPr>
          <w:rFonts w:ascii="Times New Roman" w:hAnsi="Times New Roman" w:cs="Times New Roman"/>
        </w:rPr>
        <w:t>Android</w:t>
      </w:r>
      <w:r w:rsidRPr="0093668F">
        <w:rPr>
          <w:rFonts w:ascii="Times New Roman" w:hAnsi="Times New Roman" w:cs="Times New Roman"/>
        </w:rPr>
        <w:t xml:space="preserve"> app which:</w:t>
      </w:r>
    </w:p>
    <w:p w:rsidR="00957E58" w:rsidRPr="0093668F" w:rsidRDefault="00957E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103532" w:rsidRDefault="00E327FD" w:rsidP="005F6BE7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Ingests a </w:t>
      </w:r>
      <w:proofErr w:type="spellStart"/>
      <w:r w:rsidRPr="0093668F">
        <w:rPr>
          <w:rFonts w:ascii="Times New Roman" w:hAnsi="Times New Roman" w:cs="Times New Roman"/>
        </w:rPr>
        <w:t>json</w:t>
      </w:r>
      <w:proofErr w:type="spellEnd"/>
      <w:r w:rsidRPr="0093668F">
        <w:rPr>
          <w:rFonts w:ascii="Times New Roman" w:hAnsi="Times New Roman" w:cs="Times New Roman"/>
        </w:rPr>
        <w:t xml:space="preserve"> </w:t>
      </w:r>
      <w:r w:rsidRPr="00103532">
        <w:rPr>
          <w:rFonts w:ascii="Times New Roman" w:hAnsi="Times New Roman" w:cs="Times New Roman"/>
        </w:rPr>
        <w:t xml:space="preserve">feed from </w:t>
      </w:r>
      <w:hyperlink r:id="rId5" w:history="1">
        <w:r w:rsidR="00103532" w:rsidRPr="001E2C96">
          <w:rPr>
            <w:rStyle w:val="Hyperlink"/>
            <w:rFonts w:ascii="Times New Roman" w:hAnsi="Times New Roman" w:cs="Times New Roman"/>
          </w:rPr>
          <w:t>https://dl.dropboxusercontent.com/u/746</w:t>
        </w:r>
        <w:r w:rsidR="00103532" w:rsidRPr="001E2C96">
          <w:rPr>
            <w:rStyle w:val="Hyperlink"/>
            <w:rFonts w:ascii="Times New Roman" w:hAnsi="Times New Roman" w:cs="Times New Roman"/>
          </w:rPr>
          <w:t>3</w:t>
        </w:r>
        <w:r w:rsidR="00103532" w:rsidRPr="001E2C96">
          <w:rPr>
            <w:rStyle w:val="Hyperlink"/>
            <w:rFonts w:ascii="Times New Roman" w:hAnsi="Times New Roman" w:cs="Times New Roman"/>
          </w:rPr>
          <w:t>30/facts.json</w:t>
        </w:r>
      </w:hyperlink>
      <w:r w:rsidR="00103532">
        <w:rPr>
          <w:rFonts w:ascii="Times New Roman" w:hAnsi="Times New Roman" w:cs="Times New Roman"/>
        </w:rPr>
        <w:t xml:space="preserve"> </w:t>
      </w:r>
    </w:p>
    <w:p w:rsidR="00957E58" w:rsidRPr="0093668F" w:rsidRDefault="00E327FD">
      <w:pPr>
        <w:numPr>
          <w:ilvl w:val="1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103532">
        <w:rPr>
          <w:rFonts w:ascii="Times New Roman" w:hAnsi="Times New Roman" w:cs="Times New Roman"/>
        </w:rPr>
        <w:t xml:space="preserve">The </w:t>
      </w:r>
      <w:proofErr w:type="spellStart"/>
      <w:r w:rsidR="00AA6C32" w:rsidRPr="00103532">
        <w:rPr>
          <w:rFonts w:ascii="Times New Roman" w:hAnsi="Times New Roman" w:cs="Times New Roman"/>
        </w:rPr>
        <w:t>gson</w:t>
      </w:r>
      <w:proofErr w:type="spellEnd"/>
      <w:r w:rsidRPr="00103532">
        <w:rPr>
          <w:rFonts w:ascii="Times New Roman" w:hAnsi="Times New Roman" w:cs="Times New Roman"/>
        </w:rPr>
        <w:t xml:space="preserve"> library</w:t>
      </w:r>
      <w:r w:rsidRPr="0093668F">
        <w:rPr>
          <w:rFonts w:ascii="Times New Roman" w:hAnsi="Times New Roman" w:cs="Times New Roman"/>
        </w:rPr>
        <w:t xml:space="preserve"> can be used to parse this </w:t>
      </w:r>
      <w:proofErr w:type="spellStart"/>
      <w:r w:rsidRPr="0093668F">
        <w:rPr>
          <w:rFonts w:ascii="Times New Roman" w:hAnsi="Times New Roman" w:cs="Times New Roman"/>
        </w:rPr>
        <w:t>json</w:t>
      </w:r>
      <w:proofErr w:type="spellEnd"/>
      <w:r w:rsidRPr="0093668F">
        <w:rPr>
          <w:rFonts w:ascii="Times New Roman" w:hAnsi="Times New Roman" w:cs="Times New Roman"/>
        </w:rPr>
        <w:t xml:space="preserve"> if desired.</w:t>
      </w:r>
    </w:p>
    <w:p w:rsidR="00957E58" w:rsidRPr="0093668F" w:rsidRDefault="00E327FD">
      <w:pPr>
        <w:numPr>
          <w:ilvl w:val="1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The feed contains a title and a list of rows</w:t>
      </w:r>
    </w:p>
    <w:p w:rsidR="00957E58" w:rsidRPr="0093668F" w:rsidRDefault="00957E5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Displays the content in a </w:t>
      </w:r>
      <w:proofErr w:type="spellStart"/>
      <w:r w:rsidR="00AA6C32">
        <w:rPr>
          <w:rFonts w:ascii="Times New Roman" w:hAnsi="Times New Roman" w:cs="Times New Roman"/>
        </w:rPr>
        <w:t>ListView</w:t>
      </w:r>
      <w:proofErr w:type="spellEnd"/>
    </w:p>
    <w:p w:rsidR="00957E58" w:rsidRPr="0093668F" w:rsidRDefault="00E327FD">
      <w:pPr>
        <w:numPr>
          <w:ilvl w:val="1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The title in the </w:t>
      </w:r>
      <w:proofErr w:type="spellStart"/>
      <w:r w:rsidR="00AA6C32">
        <w:rPr>
          <w:rFonts w:ascii="Times New Roman" w:hAnsi="Times New Roman" w:cs="Times New Roman"/>
        </w:rPr>
        <w:t>ActionBar</w:t>
      </w:r>
      <w:proofErr w:type="spellEnd"/>
      <w:r w:rsidRPr="0093668F">
        <w:rPr>
          <w:rFonts w:ascii="Times New Roman" w:hAnsi="Times New Roman" w:cs="Times New Roman"/>
        </w:rPr>
        <w:t xml:space="preserve"> should be updated from the </w:t>
      </w:r>
      <w:proofErr w:type="spellStart"/>
      <w:r w:rsidRPr="0093668F">
        <w:rPr>
          <w:rFonts w:ascii="Times New Roman" w:hAnsi="Times New Roman" w:cs="Times New Roman"/>
        </w:rPr>
        <w:t>json</w:t>
      </w:r>
      <w:proofErr w:type="spellEnd"/>
    </w:p>
    <w:p w:rsidR="00957E58" w:rsidRPr="0093668F" w:rsidRDefault="00E327FD">
      <w:pPr>
        <w:numPr>
          <w:ilvl w:val="1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Each row should be the right height to display its own content and no taller. No content should be clipped. This means some rows will be larger than others.</w:t>
      </w:r>
    </w:p>
    <w:p w:rsidR="00957E58" w:rsidRPr="0093668F" w:rsidRDefault="00957E5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Loads the images lazily</w:t>
      </w:r>
    </w:p>
    <w:p w:rsidR="006E2863" w:rsidRDefault="00E327FD">
      <w:pPr>
        <w:numPr>
          <w:ilvl w:val="1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Don't download them all at once, but only as needed</w:t>
      </w:r>
    </w:p>
    <w:p w:rsidR="006E2863" w:rsidRDefault="006E2863" w:rsidP="006E2863">
      <w:pPr>
        <w:numPr>
          <w:ilvl w:val="0"/>
          <w:numId w:val="1"/>
        </w:numPr>
        <w:tabs>
          <w:tab w:val="left" w:pos="2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Refresh function</w:t>
      </w:r>
    </w:p>
    <w:p w:rsidR="00944EA5" w:rsidRDefault="006E2863" w:rsidP="00944EA5">
      <w:pPr>
        <w:numPr>
          <w:ilvl w:val="1"/>
          <w:numId w:val="1"/>
        </w:numPr>
        <w:tabs>
          <w:tab w:val="left" w:pos="2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Either place a refresh button or use </w:t>
      </w:r>
      <w:r w:rsidR="00AA6C32">
        <w:rPr>
          <w:rFonts w:ascii="Times New Roman" w:hAnsi="Times New Roman" w:cs="Times New Roman"/>
        </w:rPr>
        <w:t>swipe</w:t>
      </w:r>
      <w:r>
        <w:rPr>
          <w:rFonts w:ascii="Times New Roman" w:hAnsi="Times New Roman" w:cs="Times New Roman"/>
        </w:rPr>
        <w:t xml:space="preserve"> to refresh.</w:t>
      </w:r>
    </w:p>
    <w:p w:rsidR="00957E58" w:rsidRPr="00944EA5" w:rsidRDefault="006E2863" w:rsidP="00944EA5">
      <w:pPr>
        <w:numPr>
          <w:ilvl w:val="1"/>
          <w:numId w:val="1"/>
        </w:numPr>
        <w:tabs>
          <w:tab w:val="left" w:pos="2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44EA5">
        <w:rPr>
          <w:rFonts w:ascii="Times New Roman" w:hAnsi="Times New Roman" w:cs="Times New Roman"/>
        </w:rPr>
        <w:t xml:space="preserve">Should not block UI when loading the data from the </w:t>
      </w:r>
      <w:proofErr w:type="spellStart"/>
      <w:r w:rsidRPr="00944EA5">
        <w:rPr>
          <w:rFonts w:ascii="Times New Roman" w:hAnsi="Times New Roman" w:cs="Times New Roman"/>
        </w:rPr>
        <w:t>json</w:t>
      </w:r>
      <w:proofErr w:type="spellEnd"/>
      <w:r w:rsidRPr="00944EA5">
        <w:rPr>
          <w:rFonts w:ascii="Times New Roman" w:hAnsi="Times New Roman" w:cs="Times New Roman"/>
        </w:rPr>
        <w:t xml:space="preserve"> feed.</w:t>
      </w:r>
    </w:p>
    <w:p w:rsidR="00957E58" w:rsidRPr="0093668F" w:rsidRDefault="00957E5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3668F">
        <w:rPr>
          <w:rFonts w:ascii="Times New Roman" w:hAnsi="Times New Roman" w:cs="Times New Roman"/>
          <w:b/>
          <w:bCs/>
          <w:sz w:val="28"/>
          <w:szCs w:val="28"/>
        </w:rPr>
        <w:t>Guidelines</w:t>
      </w:r>
    </w:p>
    <w:p w:rsidR="00957E58" w:rsidRPr="0093668F" w:rsidRDefault="00957E5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64B43" w:rsidRDefault="00964B43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to manage the source code. Clear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history is required.</w:t>
      </w:r>
    </w:p>
    <w:p w:rsidR="00944EA5" w:rsidRDefault="00E327FD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Comment your code when necessary</w:t>
      </w:r>
      <w:r w:rsidR="00F31AD2">
        <w:rPr>
          <w:rFonts w:ascii="Times New Roman" w:hAnsi="Times New Roman" w:cs="Times New Roman"/>
        </w:rPr>
        <w:t>.</w:t>
      </w:r>
    </w:p>
    <w:p w:rsidR="00AA6C32" w:rsidRPr="00AA6C32" w:rsidRDefault="00AA6C32" w:rsidP="00AA6C32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clear method and variable names</w:t>
      </w:r>
    </w:p>
    <w:p w:rsidR="00957E58" w:rsidRDefault="00944EA5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polish your code as much as possible</w:t>
      </w:r>
      <w:r w:rsidR="00F31AD2">
        <w:rPr>
          <w:rFonts w:ascii="Times New Roman" w:hAnsi="Times New Roman" w:cs="Times New Roman"/>
        </w:rPr>
        <w:t>.</w:t>
      </w:r>
    </w:p>
    <w:p w:rsidR="00957E58" w:rsidRPr="0093668F" w:rsidRDefault="00957E58">
      <w:pPr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bookmarkStart w:id="0" w:name="_GoBack"/>
      <w:bookmarkEnd w:id="0"/>
    </w:p>
    <w:p w:rsidR="00957E58" w:rsidRPr="0093668F" w:rsidRDefault="00957E58">
      <w:pPr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Finally, each row of the table should look roughly like the following image. It does not need to be exact, but should have a title at the top in blue, the description underneath it in black, and the image (when one exists) somewhere on the right.</w:t>
      </w:r>
    </w:p>
    <w:p w:rsidR="00E327FD" w:rsidRPr="0093668F" w:rsidRDefault="0093668F">
      <w:pPr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AU" w:eastAsia="en-A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101600</wp:posOffset>
            </wp:positionV>
            <wp:extent cx="2699385" cy="1031875"/>
            <wp:effectExtent l="1905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031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327FD" w:rsidRPr="0093668F" w:rsidSect="00957E5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Lucida Grande" w:hAnsi="Lucida Grande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Lucida Grande" w:hAnsi="Lucida Grande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93668F"/>
    <w:rsid w:val="00077D6F"/>
    <w:rsid w:val="00103532"/>
    <w:rsid w:val="001A05FF"/>
    <w:rsid w:val="002A1636"/>
    <w:rsid w:val="003D6918"/>
    <w:rsid w:val="005C6240"/>
    <w:rsid w:val="005F6BE7"/>
    <w:rsid w:val="0069215E"/>
    <w:rsid w:val="006E2863"/>
    <w:rsid w:val="0093668F"/>
    <w:rsid w:val="00944EA5"/>
    <w:rsid w:val="00957E58"/>
    <w:rsid w:val="00964B43"/>
    <w:rsid w:val="00985AAB"/>
    <w:rsid w:val="00A03BCD"/>
    <w:rsid w:val="00A12F20"/>
    <w:rsid w:val="00AA6C32"/>
    <w:rsid w:val="00E327FD"/>
    <w:rsid w:val="00F3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E58"/>
    <w:pPr>
      <w:widowControl w:val="0"/>
      <w:suppressAutoHyphens/>
    </w:pPr>
    <w:rPr>
      <w:rFonts w:ascii="Helvetica" w:eastAsia="Helvetica" w:hAnsi="Helvetica" w:cs="Helvetica"/>
      <w:sz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sid w:val="00957E58"/>
    <w:rPr>
      <w:rFonts w:ascii="Lucida Grande" w:hAnsi="Lucida Grande" w:cs="OpenSymbol"/>
    </w:rPr>
  </w:style>
  <w:style w:type="character" w:customStyle="1" w:styleId="WW8Num1z2">
    <w:name w:val="WW8Num1z2"/>
    <w:rsid w:val="00957E58"/>
    <w:rPr>
      <w:rFonts w:ascii="Wingdings 2" w:hAnsi="Wingdings 2" w:cs="OpenSymbol"/>
    </w:rPr>
  </w:style>
  <w:style w:type="character" w:customStyle="1" w:styleId="Absatz-Standardschriftart">
    <w:name w:val="Absatz-Standardschriftart"/>
    <w:rsid w:val="00957E58"/>
  </w:style>
  <w:style w:type="character" w:styleId="Hyperlink">
    <w:name w:val="Hyperlink"/>
    <w:rsid w:val="00957E58"/>
    <w:rPr>
      <w:color w:val="000080"/>
      <w:u w:val="single"/>
    </w:rPr>
  </w:style>
  <w:style w:type="character" w:customStyle="1" w:styleId="NumberingSymbols">
    <w:name w:val="Numbering Symbols"/>
    <w:rsid w:val="00957E58"/>
  </w:style>
  <w:style w:type="character" w:customStyle="1" w:styleId="Bullets">
    <w:name w:val="Bullets"/>
    <w:rsid w:val="00957E5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57E58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rsid w:val="00957E58"/>
    <w:pPr>
      <w:spacing w:after="120"/>
    </w:pPr>
  </w:style>
  <w:style w:type="paragraph" w:styleId="List">
    <w:name w:val="List"/>
    <w:basedOn w:val="BodyText"/>
    <w:rsid w:val="00957E58"/>
    <w:rPr>
      <w:rFonts w:cs="Lucida Sans"/>
    </w:rPr>
  </w:style>
  <w:style w:type="paragraph" w:styleId="Caption">
    <w:name w:val="caption"/>
    <w:basedOn w:val="Normal"/>
    <w:qFormat/>
    <w:rsid w:val="00957E58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rsid w:val="00957E58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15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5E"/>
    <w:rPr>
      <w:rFonts w:ascii="Tahoma" w:eastAsia="Helvetica" w:hAnsi="Tahoma" w:cs="Mangal"/>
      <w:sz w:val="16"/>
      <w:szCs w:val="14"/>
      <w:lang w:val="en-US"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6E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E58"/>
    <w:pPr>
      <w:widowControl w:val="0"/>
      <w:suppressAutoHyphens/>
    </w:pPr>
    <w:rPr>
      <w:rFonts w:ascii="Helvetica" w:eastAsia="Helvetica" w:hAnsi="Helvetica" w:cs="Helvetica"/>
      <w:sz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sid w:val="00957E58"/>
    <w:rPr>
      <w:rFonts w:ascii="Lucida Grande" w:hAnsi="Lucida Grande" w:cs="OpenSymbol"/>
    </w:rPr>
  </w:style>
  <w:style w:type="character" w:customStyle="1" w:styleId="WW8Num1z2">
    <w:name w:val="WW8Num1z2"/>
    <w:rsid w:val="00957E58"/>
    <w:rPr>
      <w:rFonts w:ascii="Wingdings 2" w:hAnsi="Wingdings 2" w:cs="OpenSymbol"/>
    </w:rPr>
  </w:style>
  <w:style w:type="character" w:customStyle="1" w:styleId="Absatz-Standardschriftart">
    <w:name w:val="Absatz-Standardschriftart"/>
    <w:rsid w:val="00957E58"/>
  </w:style>
  <w:style w:type="character" w:styleId="Hyperlink">
    <w:name w:val="Hyperlink"/>
    <w:rsid w:val="00957E58"/>
    <w:rPr>
      <w:color w:val="000080"/>
      <w:u w:val="single"/>
    </w:rPr>
  </w:style>
  <w:style w:type="character" w:customStyle="1" w:styleId="NumberingSymbols">
    <w:name w:val="Numbering Symbols"/>
    <w:rsid w:val="00957E58"/>
  </w:style>
  <w:style w:type="character" w:customStyle="1" w:styleId="Bullets">
    <w:name w:val="Bullets"/>
    <w:rsid w:val="00957E5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57E58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rsid w:val="00957E58"/>
    <w:pPr>
      <w:spacing w:after="120"/>
    </w:pPr>
  </w:style>
  <w:style w:type="paragraph" w:styleId="List">
    <w:name w:val="List"/>
    <w:basedOn w:val="BodyText"/>
    <w:rsid w:val="00957E58"/>
    <w:rPr>
      <w:rFonts w:cs="Lucida Sans"/>
    </w:rPr>
  </w:style>
  <w:style w:type="paragraph" w:styleId="Caption">
    <w:name w:val="caption"/>
    <w:basedOn w:val="Normal"/>
    <w:qFormat/>
    <w:rsid w:val="00957E58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rsid w:val="00957E58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15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5E"/>
    <w:rPr>
      <w:rFonts w:ascii="Tahoma" w:eastAsia="Helvetica" w:hAnsi="Tahoma" w:cs="Mangal"/>
      <w:sz w:val="16"/>
      <w:szCs w:val="14"/>
      <w:lang w:val="en-US"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6E28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l.dropboxusercontent.com/u/746330/facts.json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1311</Characters>
  <Application>Microsoft Office Word</Application>
  <DocSecurity>0</DocSecurity>
  <Lines>10</Lines>
  <Paragraphs>3</Paragraphs>
  <ScaleCrop>false</ScaleCrop>
  <Company>Fairfax Media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gobireddy</dc:creator>
  <cp:lastModifiedBy>Stephen Neal</cp:lastModifiedBy>
  <cp:revision>4</cp:revision>
  <cp:lastPrinted>1900-12-31T14:00:00Z</cp:lastPrinted>
  <dcterms:created xsi:type="dcterms:W3CDTF">2014-07-03T04:04:00Z</dcterms:created>
  <dcterms:modified xsi:type="dcterms:W3CDTF">2014-07-28T07:30:00Z</dcterms:modified>
</cp:coreProperties>
</file>